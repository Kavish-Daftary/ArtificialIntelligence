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D65A97" w:rsidP="00D65A97">
      <w:pPr>
        <w:pStyle w:val="Title"/>
        <w:rPr>
          <w:b/>
          <w:bCs/>
          <w:lang w:val="en-IN"/>
        </w:rPr>
      </w:pPr>
      <w:r w:rsidRPr="00D65A97">
        <w:rPr>
          <w:b/>
          <w:bCs/>
          <w:lang w:val="en-IN"/>
        </w:rPr>
        <w:t xml:space="preserve">Momentum </w:t>
      </w:r>
      <w:r>
        <w:rPr>
          <w:b/>
          <w:bCs/>
          <w:lang w:val="en-IN"/>
        </w:rPr>
        <w:t>B</w:t>
      </w:r>
      <w:r w:rsidRPr="00D65A97">
        <w:rPr>
          <w:b/>
          <w:bCs/>
          <w:lang w:val="en-IN"/>
        </w:rPr>
        <w:t>ased Gradient Descent</w:t>
      </w:r>
    </w:p>
    <w:p w:rsidR="00000000" w:rsidRPr="00D65A97" w:rsidRDefault="00B777C4" w:rsidP="00D65A97">
      <w:pPr>
        <w:ind w:left="360"/>
      </w:pPr>
      <w:proofErr w:type="spellStart"/>
      <w:proofErr w:type="gramStart"/>
      <w:r w:rsidRPr="00D65A97">
        <w:rPr>
          <w:lang w:val="en-IN"/>
        </w:rPr>
        <w:t>def</w:t>
      </w:r>
      <w:proofErr w:type="spellEnd"/>
      <w:proofErr w:type="gramEnd"/>
      <w:r w:rsidRPr="00D65A97">
        <w:rPr>
          <w:lang w:val="en-IN"/>
        </w:rPr>
        <w:t xml:space="preserve"> </w:t>
      </w:r>
      <w:proofErr w:type="spellStart"/>
      <w:r w:rsidRPr="00D65A97">
        <w:rPr>
          <w:lang w:val="en-IN"/>
        </w:rPr>
        <w:t>do_momentum_gradient_descent</w:t>
      </w:r>
      <w:proofErr w:type="spellEnd"/>
      <w:r w:rsidRPr="00D65A97">
        <w:rPr>
          <w:lang w:val="en-IN"/>
        </w:rPr>
        <w:t>():</w:t>
      </w:r>
    </w:p>
    <w:p w:rsidR="00000000" w:rsidRPr="00D65A97" w:rsidRDefault="00B777C4" w:rsidP="00D65A97">
      <w:pPr>
        <w:ind w:left="360"/>
      </w:pPr>
      <w:r w:rsidRPr="00D65A97">
        <w:rPr>
          <w:lang w:val="en-IN"/>
        </w:rPr>
        <w:t xml:space="preserve">    </w:t>
      </w:r>
      <w:proofErr w:type="spellStart"/>
      <w:proofErr w:type="gramStart"/>
      <w:r w:rsidRPr="00D65A97">
        <w:rPr>
          <w:lang w:val="en-IN"/>
        </w:rPr>
        <w:t>w,</w:t>
      </w:r>
      <w:proofErr w:type="gramEnd"/>
      <w:r w:rsidRPr="00D65A97">
        <w:rPr>
          <w:lang w:val="en-IN"/>
        </w:rPr>
        <w:t>b,eta,max_epochs</w:t>
      </w:r>
      <w:proofErr w:type="spellEnd"/>
      <w:r w:rsidRPr="00D65A97">
        <w:rPr>
          <w:lang w:val="en-IN"/>
        </w:rPr>
        <w:t xml:space="preserve"> = -2, -2, 1.0,10</w:t>
      </w:r>
    </w:p>
    <w:p w:rsidR="00000000" w:rsidRPr="00D65A97" w:rsidRDefault="00B777C4" w:rsidP="00D65A97">
      <w:pPr>
        <w:ind w:left="360"/>
      </w:pPr>
      <w:r w:rsidRPr="00D65A97">
        <w:rPr>
          <w:lang w:val="en-IN"/>
        </w:rPr>
        <w:t xml:space="preserve">    </w:t>
      </w:r>
      <w:proofErr w:type="spellStart"/>
      <w:r w:rsidRPr="00D65A97">
        <w:rPr>
          <w:lang w:val="en-IN"/>
        </w:rPr>
        <w:t>prev_v_w</w:t>
      </w:r>
      <w:proofErr w:type="gramStart"/>
      <w:r w:rsidRPr="00D65A97">
        <w:rPr>
          <w:lang w:val="en-IN"/>
        </w:rPr>
        <w:t>,prev</w:t>
      </w:r>
      <w:proofErr w:type="gramEnd"/>
      <w:r w:rsidRPr="00D65A97">
        <w:rPr>
          <w:lang w:val="en-IN"/>
        </w:rPr>
        <w:t>_v_b,gamma</w:t>
      </w:r>
      <w:proofErr w:type="spellEnd"/>
      <w:r w:rsidRPr="00D65A97">
        <w:rPr>
          <w:lang w:val="en-IN"/>
        </w:rPr>
        <w:t>=0,0,0.9</w:t>
      </w:r>
    </w:p>
    <w:p w:rsidR="00000000" w:rsidRPr="00D65A97" w:rsidRDefault="00B777C4" w:rsidP="00D65A97">
      <w:pPr>
        <w:ind w:left="360"/>
      </w:pPr>
      <w:r w:rsidRPr="00D65A97">
        <w:rPr>
          <w:lang w:val="en-IN"/>
        </w:rPr>
        <w:t xml:space="preserve">    </w:t>
      </w:r>
      <w:proofErr w:type="gramStart"/>
      <w:r w:rsidRPr="00D65A97">
        <w:rPr>
          <w:lang w:val="en-IN"/>
        </w:rPr>
        <w:t>for</w:t>
      </w:r>
      <w:proofErr w:type="gramEnd"/>
      <w:r w:rsidRPr="00D65A97">
        <w:rPr>
          <w:lang w:val="en-IN"/>
        </w:rPr>
        <w:t xml:space="preserve"> </w:t>
      </w:r>
      <w:proofErr w:type="spellStart"/>
      <w:r w:rsidRPr="00D65A97">
        <w:rPr>
          <w:lang w:val="en-IN"/>
        </w:rPr>
        <w:t>i</w:t>
      </w:r>
      <w:proofErr w:type="spellEnd"/>
      <w:r w:rsidRPr="00D65A97">
        <w:rPr>
          <w:lang w:val="en-IN"/>
        </w:rPr>
        <w:t xml:space="preserve"> in range(</w:t>
      </w:r>
      <w:proofErr w:type="spellStart"/>
      <w:r w:rsidRPr="00D65A97">
        <w:rPr>
          <w:lang w:val="en-IN"/>
        </w:rPr>
        <w:t>max_epochs</w:t>
      </w:r>
      <w:proofErr w:type="spellEnd"/>
      <w:r w:rsidRPr="00D65A97">
        <w:rPr>
          <w:lang w:val="en-IN"/>
        </w:rPr>
        <w:t>):</w:t>
      </w:r>
    </w:p>
    <w:p w:rsidR="00000000" w:rsidRPr="00D65A97" w:rsidRDefault="00B777C4" w:rsidP="00D65A97">
      <w:pPr>
        <w:ind w:left="360"/>
      </w:pPr>
      <w:r w:rsidRPr="00D65A97">
        <w:rPr>
          <w:lang w:val="en-IN"/>
        </w:rPr>
        <w:t xml:space="preserve">        </w:t>
      </w:r>
      <w:proofErr w:type="spellStart"/>
      <w:proofErr w:type="gramStart"/>
      <w:r w:rsidRPr="00D65A97">
        <w:rPr>
          <w:lang w:val="en-IN"/>
        </w:rPr>
        <w:t>dw,</w:t>
      </w:r>
      <w:proofErr w:type="gramEnd"/>
      <w:r w:rsidRPr="00D65A97">
        <w:rPr>
          <w:lang w:val="en-IN"/>
        </w:rPr>
        <w:t>db</w:t>
      </w:r>
      <w:proofErr w:type="spellEnd"/>
      <w:r w:rsidRPr="00D65A97">
        <w:rPr>
          <w:lang w:val="en-IN"/>
        </w:rPr>
        <w:t>=0,0</w:t>
      </w:r>
    </w:p>
    <w:p w:rsidR="00000000" w:rsidRPr="00D65A97" w:rsidRDefault="00B777C4" w:rsidP="00D65A97">
      <w:pPr>
        <w:ind w:left="360"/>
      </w:pPr>
      <w:r w:rsidRPr="00D65A97">
        <w:rPr>
          <w:lang w:val="en-IN"/>
        </w:rPr>
        <w:t xml:space="preserve">        </w:t>
      </w:r>
      <w:proofErr w:type="gramStart"/>
      <w:r w:rsidRPr="00D65A97">
        <w:rPr>
          <w:lang w:val="en-IN"/>
        </w:rPr>
        <w:t>for</w:t>
      </w:r>
      <w:proofErr w:type="gramEnd"/>
      <w:r w:rsidRPr="00D65A97">
        <w:rPr>
          <w:lang w:val="en-IN"/>
        </w:rPr>
        <w:t xml:space="preserve"> </w:t>
      </w:r>
      <w:proofErr w:type="spellStart"/>
      <w:r w:rsidRPr="00D65A97">
        <w:rPr>
          <w:lang w:val="en-IN"/>
        </w:rPr>
        <w:t>x,y</w:t>
      </w:r>
      <w:proofErr w:type="spellEnd"/>
      <w:r w:rsidRPr="00D65A97">
        <w:rPr>
          <w:lang w:val="en-IN"/>
        </w:rPr>
        <w:t xml:space="preserve"> in zip(X,Y):</w:t>
      </w:r>
    </w:p>
    <w:p w:rsidR="00000000" w:rsidRPr="00D65A97" w:rsidRDefault="00B777C4" w:rsidP="00D65A97">
      <w:pPr>
        <w:ind w:left="360"/>
      </w:pPr>
      <w:r w:rsidRPr="00D65A97">
        <w:rPr>
          <w:lang w:val="en-IN"/>
        </w:rPr>
        <w:t xml:space="preserve">            </w:t>
      </w:r>
      <w:proofErr w:type="spellStart"/>
      <w:proofErr w:type="gramStart"/>
      <w:r w:rsidRPr="00D65A97">
        <w:rPr>
          <w:lang w:val="en-IN"/>
        </w:rPr>
        <w:t>dw</w:t>
      </w:r>
      <w:proofErr w:type="spellEnd"/>
      <w:proofErr w:type="gramEnd"/>
      <w:r w:rsidRPr="00D65A97">
        <w:rPr>
          <w:lang w:val="en-IN"/>
        </w:rPr>
        <w:t>+=</w:t>
      </w:r>
      <w:proofErr w:type="spellStart"/>
      <w:r w:rsidRPr="00D65A97">
        <w:rPr>
          <w:lang w:val="en-IN"/>
        </w:rPr>
        <w:t>grad_w</w:t>
      </w:r>
      <w:proofErr w:type="spellEnd"/>
      <w:r w:rsidRPr="00D65A97">
        <w:rPr>
          <w:lang w:val="en-IN"/>
        </w:rPr>
        <w:t>(</w:t>
      </w:r>
      <w:proofErr w:type="spellStart"/>
      <w:r w:rsidRPr="00D65A97">
        <w:rPr>
          <w:lang w:val="en-IN"/>
        </w:rPr>
        <w:t>w,b,x,y</w:t>
      </w:r>
      <w:proofErr w:type="spellEnd"/>
      <w:r w:rsidRPr="00D65A97">
        <w:rPr>
          <w:lang w:val="en-IN"/>
        </w:rPr>
        <w:t>)</w:t>
      </w:r>
    </w:p>
    <w:p w:rsidR="00000000" w:rsidRPr="00D65A97" w:rsidRDefault="00B777C4" w:rsidP="00D65A97">
      <w:pPr>
        <w:ind w:left="360"/>
      </w:pPr>
      <w:r w:rsidRPr="00D65A97">
        <w:rPr>
          <w:lang w:val="en-IN"/>
        </w:rPr>
        <w:t xml:space="preserve">            </w:t>
      </w:r>
      <w:proofErr w:type="spellStart"/>
      <w:proofErr w:type="gramStart"/>
      <w:r w:rsidRPr="00D65A97">
        <w:rPr>
          <w:lang w:val="en-IN"/>
        </w:rPr>
        <w:t>db</w:t>
      </w:r>
      <w:proofErr w:type="spellEnd"/>
      <w:proofErr w:type="gramEnd"/>
      <w:r w:rsidRPr="00D65A97">
        <w:rPr>
          <w:lang w:val="en-IN"/>
        </w:rPr>
        <w:t>+=</w:t>
      </w:r>
      <w:proofErr w:type="spellStart"/>
      <w:r w:rsidRPr="00D65A97">
        <w:rPr>
          <w:lang w:val="en-IN"/>
        </w:rPr>
        <w:t>grad_b</w:t>
      </w:r>
      <w:proofErr w:type="spellEnd"/>
      <w:r w:rsidRPr="00D65A97">
        <w:rPr>
          <w:lang w:val="en-IN"/>
        </w:rPr>
        <w:t>(</w:t>
      </w:r>
      <w:proofErr w:type="spellStart"/>
      <w:r w:rsidRPr="00D65A97">
        <w:rPr>
          <w:lang w:val="en-IN"/>
        </w:rPr>
        <w:t>w,b,x,y</w:t>
      </w:r>
      <w:proofErr w:type="spellEnd"/>
      <w:r w:rsidRPr="00D65A97">
        <w:rPr>
          <w:lang w:val="en-IN"/>
        </w:rPr>
        <w:t>)</w:t>
      </w:r>
    </w:p>
    <w:p w:rsidR="00000000" w:rsidRPr="00D65A97" w:rsidRDefault="00B777C4" w:rsidP="00D65A97">
      <w:pPr>
        <w:ind w:left="360"/>
      </w:pPr>
      <w:r w:rsidRPr="00D65A97">
        <w:rPr>
          <w:lang w:val="en-IN"/>
        </w:rPr>
        <w:t xml:space="preserve">        </w:t>
      </w:r>
      <w:proofErr w:type="spellStart"/>
      <w:r w:rsidRPr="00D65A97">
        <w:rPr>
          <w:lang w:val="en-IN"/>
        </w:rPr>
        <w:t>v_w</w:t>
      </w:r>
      <w:proofErr w:type="spellEnd"/>
      <w:r w:rsidRPr="00D65A97">
        <w:rPr>
          <w:lang w:val="en-IN"/>
        </w:rPr>
        <w:t>=gamma*</w:t>
      </w:r>
      <w:proofErr w:type="spellStart"/>
      <w:r w:rsidRPr="00D65A97">
        <w:rPr>
          <w:lang w:val="en-IN"/>
        </w:rPr>
        <w:t>prev_v_w+eta</w:t>
      </w:r>
      <w:proofErr w:type="spellEnd"/>
      <w:r w:rsidRPr="00D65A97">
        <w:rPr>
          <w:lang w:val="en-IN"/>
        </w:rPr>
        <w:t>*</w:t>
      </w:r>
      <w:proofErr w:type="spellStart"/>
      <w:proofErr w:type="gramStart"/>
      <w:r w:rsidRPr="00D65A97">
        <w:rPr>
          <w:lang w:val="en-IN"/>
        </w:rPr>
        <w:t>dw</w:t>
      </w:r>
      <w:proofErr w:type="spellEnd"/>
      <w:proofErr w:type="gramEnd"/>
    </w:p>
    <w:p w:rsidR="00000000" w:rsidRPr="00D65A97" w:rsidRDefault="00B777C4" w:rsidP="00D65A97">
      <w:pPr>
        <w:ind w:left="360"/>
      </w:pPr>
      <w:r w:rsidRPr="00D65A97">
        <w:rPr>
          <w:lang w:val="en-IN"/>
        </w:rPr>
        <w:t xml:space="preserve">        </w:t>
      </w:r>
      <w:proofErr w:type="spellStart"/>
      <w:r w:rsidRPr="00D65A97">
        <w:rPr>
          <w:lang w:val="en-IN"/>
        </w:rPr>
        <w:t>v_b</w:t>
      </w:r>
      <w:proofErr w:type="spellEnd"/>
      <w:r w:rsidRPr="00D65A97">
        <w:rPr>
          <w:lang w:val="en-IN"/>
        </w:rPr>
        <w:t>=gamma*</w:t>
      </w:r>
      <w:proofErr w:type="spellStart"/>
      <w:r w:rsidRPr="00D65A97">
        <w:rPr>
          <w:lang w:val="en-IN"/>
        </w:rPr>
        <w:t>prev_v_b+eta</w:t>
      </w:r>
      <w:proofErr w:type="spellEnd"/>
      <w:r w:rsidRPr="00D65A97">
        <w:rPr>
          <w:lang w:val="en-IN"/>
        </w:rPr>
        <w:t>*</w:t>
      </w:r>
      <w:proofErr w:type="spellStart"/>
      <w:r w:rsidRPr="00D65A97">
        <w:rPr>
          <w:lang w:val="en-IN"/>
        </w:rPr>
        <w:t>db</w:t>
      </w:r>
      <w:proofErr w:type="spellEnd"/>
    </w:p>
    <w:p w:rsidR="00000000" w:rsidRPr="00D65A97" w:rsidRDefault="00B777C4" w:rsidP="00D65A97">
      <w:pPr>
        <w:ind w:left="360"/>
      </w:pPr>
      <w:r w:rsidRPr="00D65A97">
        <w:rPr>
          <w:lang w:val="en-IN"/>
        </w:rPr>
        <w:t xml:space="preserve">        w=w-</w:t>
      </w:r>
      <w:proofErr w:type="spellStart"/>
      <w:r w:rsidRPr="00D65A97">
        <w:rPr>
          <w:lang w:val="en-IN"/>
        </w:rPr>
        <w:t>v_w</w:t>
      </w:r>
      <w:proofErr w:type="spellEnd"/>
    </w:p>
    <w:p w:rsidR="00000000" w:rsidRPr="00D65A97" w:rsidRDefault="00B777C4" w:rsidP="00D65A97">
      <w:pPr>
        <w:ind w:left="360"/>
      </w:pPr>
      <w:r w:rsidRPr="00D65A97">
        <w:rPr>
          <w:lang w:val="en-IN"/>
        </w:rPr>
        <w:t xml:space="preserve">        b=b-</w:t>
      </w:r>
      <w:proofErr w:type="spellStart"/>
      <w:r w:rsidRPr="00D65A97">
        <w:rPr>
          <w:lang w:val="en-IN"/>
        </w:rPr>
        <w:t>v_b</w:t>
      </w:r>
      <w:proofErr w:type="spellEnd"/>
    </w:p>
    <w:p w:rsidR="00000000" w:rsidRPr="00D65A97" w:rsidRDefault="00B777C4" w:rsidP="00D65A97">
      <w:pPr>
        <w:ind w:left="360"/>
      </w:pPr>
      <w:r w:rsidRPr="00D65A97">
        <w:rPr>
          <w:lang w:val="en-IN"/>
        </w:rPr>
        <w:t xml:space="preserve">        </w:t>
      </w:r>
      <w:proofErr w:type="spellStart"/>
      <w:r w:rsidRPr="00D65A97">
        <w:rPr>
          <w:lang w:val="en-IN"/>
        </w:rPr>
        <w:t>prev_v_w</w:t>
      </w:r>
      <w:proofErr w:type="spellEnd"/>
      <w:r w:rsidRPr="00D65A97">
        <w:rPr>
          <w:lang w:val="en-IN"/>
        </w:rPr>
        <w:t>=</w:t>
      </w:r>
      <w:proofErr w:type="spellStart"/>
      <w:r w:rsidRPr="00D65A97">
        <w:rPr>
          <w:lang w:val="en-IN"/>
        </w:rPr>
        <w:t>v_</w:t>
      </w:r>
      <w:r w:rsidRPr="00D65A97">
        <w:rPr>
          <w:lang w:val="en-IN"/>
        </w:rPr>
        <w:t>w</w:t>
      </w:r>
      <w:proofErr w:type="spellEnd"/>
    </w:p>
    <w:p w:rsidR="00000000" w:rsidRPr="00D65A97" w:rsidRDefault="00B777C4" w:rsidP="00D65A97">
      <w:pPr>
        <w:ind w:left="360"/>
      </w:pPr>
      <w:r w:rsidRPr="00D65A97">
        <w:rPr>
          <w:lang w:val="en-IN"/>
        </w:rPr>
        <w:t xml:space="preserve">        </w:t>
      </w:r>
      <w:proofErr w:type="spellStart"/>
      <w:r w:rsidRPr="00D65A97">
        <w:rPr>
          <w:lang w:val="en-IN"/>
        </w:rPr>
        <w:t>prev_v_b</w:t>
      </w:r>
      <w:proofErr w:type="spellEnd"/>
      <w:r w:rsidRPr="00D65A97">
        <w:rPr>
          <w:lang w:val="en-IN"/>
        </w:rPr>
        <w:t>=</w:t>
      </w:r>
      <w:proofErr w:type="spellStart"/>
      <w:r w:rsidRPr="00D65A97">
        <w:rPr>
          <w:lang w:val="en-IN"/>
        </w:rPr>
        <w:t>v_b</w:t>
      </w:r>
      <w:proofErr w:type="spellEnd"/>
    </w:p>
    <w:p w:rsidR="00D65A97" w:rsidRDefault="00D65A97" w:rsidP="00D65A97">
      <w:pPr>
        <w:rPr>
          <w:lang w:val="en-IN"/>
        </w:rPr>
      </w:pPr>
      <w:r>
        <w:rPr>
          <w:lang w:val="en-IN"/>
        </w:rPr>
        <w:t xml:space="preserve">  </w:t>
      </w:r>
      <w:r>
        <w:rPr>
          <w:lang w:val="en-IN"/>
        </w:rPr>
        <w:tab/>
      </w:r>
      <w:proofErr w:type="gramStart"/>
      <w:r w:rsidRPr="00D65A97">
        <w:rPr>
          <w:lang w:val="en-IN"/>
        </w:rPr>
        <w:t>print(</w:t>
      </w:r>
      <w:proofErr w:type="gramEnd"/>
      <w:r w:rsidRPr="00D65A97">
        <w:rPr>
          <w:lang w:val="en-IN"/>
        </w:rPr>
        <w:t>error(</w:t>
      </w:r>
      <w:proofErr w:type="spellStart"/>
      <w:r w:rsidRPr="00D65A97">
        <w:rPr>
          <w:lang w:val="en-IN"/>
        </w:rPr>
        <w:t>w,b</w:t>
      </w:r>
      <w:proofErr w:type="spellEnd"/>
      <w:r w:rsidRPr="00D65A97">
        <w:rPr>
          <w:lang w:val="en-IN"/>
        </w:rPr>
        <w:t>))</w:t>
      </w:r>
    </w:p>
    <w:p w:rsidR="00AD2788" w:rsidRDefault="00AD2788" w:rsidP="00D65A97">
      <w:pPr>
        <w:rPr>
          <w:b/>
          <w:lang w:val="en-IN"/>
        </w:rPr>
      </w:pPr>
    </w:p>
    <w:p w:rsidR="00AD2788" w:rsidRPr="00B777C4" w:rsidRDefault="00B777C4" w:rsidP="00D65A97">
      <w:pPr>
        <w:rPr>
          <w:rStyle w:val="BookTitle"/>
        </w:rPr>
      </w:pPr>
      <w:r w:rsidRPr="00B777C4">
        <w:rPr>
          <w:rStyle w:val="BookTitle"/>
        </w:rPr>
        <w:t xml:space="preserve">In the regions having gentle slopes, momentum based gradient descent </w:t>
      </w:r>
      <w:proofErr w:type="gramStart"/>
      <w:r w:rsidRPr="00B777C4">
        <w:rPr>
          <w:rStyle w:val="BookTitle"/>
        </w:rPr>
        <w:t>is  able</w:t>
      </w:r>
      <w:proofErr w:type="gramEnd"/>
      <w:r w:rsidRPr="00B777C4">
        <w:rPr>
          <w:rStyle w:val="BookTitle"/>
        </w:rPr>
        <w:t xml:space="preserve"> to take large steps because the momentum carries it along and chances of escaping from min valley is more</w:t>
      </w:r>
    </w:p>
    <w:p w:rsidR="00AD2788" w:rsidRPr="00B777C4" w:rsidRDefault="00815BCD" w:rsidP="00D65A97">
      <w:pPr>
        <w:rPr>
          <w:rStyle w:val="BookTitle"/>
        </w:rPr>
      </w:pPr>
      <w:r w:rsidRPr="00B777C4">
        <w:rPr>
          <w:rStyle w:val="BookTitle"/>
        </w:rPr>
        <w:t> Gradient Descent with Momentum considers the past gradients to smooth out the update. It computes an exponentially weighted average of your gradients, and then use that gradient to update your weights instead. It works faster than the standard gradient descent algorithm.</w:t>
      </w:r>
    </w:p>
    <w:p w:rsidR="00AD2788" w:rsidRPr="00B777C4" w:rsidRDefault="00AD2788" w:rsidP="00D65A97">
      <w:pPr>
        <w:rPr>
          <w:lang w:val="en-IN"/>
        </w:rPr>
      </w:pPr>
    </w:p>
    <w:p w:rsidR="00AD2788" w:rsidRDefault="00AD2788" w:rsidP="00D65A97">
      <w:pPr>
        <w:rPr>
          <w:b/>
          <w:lang w:val="en-IN"/>
        </w:rPr>
      </w:pPr>
    </w:p>
    <w:p w:rsidR="00AD2788" w:rsidRPr="00AD2788" w:rsidRDefault="00AD2788" w:rsidP="00D65A97">
      <w:pPr>
        <w:rPr>
          <w:b/>
          <w:lang w:val="en-IN"/>
        </w:rPr>
      </w:pPr>
    </w:p>
    <w:p w:rsidR="00AD2788" w:rsidRDefault="00AD2788" w:rsidP="00AD2788">
      <w:pPr>
        <w:pStyle w:val="Title"/>
        <w:rPr>
          <w:b/>
          <w:lang w:val="en-IN"/>
        </w:rPr>
      </w:pPr>
      <w:proofErr w:type="spellStart"/>
      <w:r w:rsidRPr="00AD2788">
        <w:rPr>
          <w:b/>
          <w:lang w:val="en-IN"/>
        </w:rPr>
        <w:t>Nesterov</w:t>
      </w:r>
      <w:proofErr w:type="spellEnd"/>
      <w:r w:rsidRPr="00AD2788">
        <w:rPr>
          <w:b/>
          <w:lang w:val="en-IN"/>
        </w:rPr>
        <w:t xml:space="preserve"> Accelerated Gradient Descent</w:t>
      </w:r>
    </w:p>
    <w:p w:rsidR="00AD2788" w:rsidRDefault="00AD2788" w:rsidP="00AD2788">
      <w:pPr>
        <w:rPr>
          <w:lang w:val="en-IN"/>
        </w:rPr>
      </w:pPr>
    </w:p>
    <w:p w:rsidR="00000000" w:rsidRPr="00AD2788" w:rsidRDefault="00B777C4" w:rsidP="00AD2788">
      <w:pPr>
        <w:ind w:left="360"/>
      </w:pPr>
      <w:proofErr w:type="spellStart"/>
      <w:proofErr w:type="gramStart"/>
      <w:r w:rsidRPr="00AD2788">
        <w:rPr>
          <w:lang w:val="en-IN"/>
        </w:rPr>
        <w:t>def</w:t>
      </w:r>
      <w:proofErr w:type="spellEnd"/>
      <w:proofErr w:type="gramEnd"/>
      <w:r w:rsidRPr="00AD2788">
        <w:rPr>
          <w:lang w:val="en-IN"/>
        </w:rPr>
        <w:t xml:space="preserve"> </w:t>
      </w:r>
      <w:proofErr w:type="spellStart"/>
      <w:r w:rsidRPr="00AD2788">
        <w:rPr>
          <w:lang w:val="en-IN"/>
        </w:rPr>
        <w:t>do_nestrove_accelerated_gradient_descent</w:t>
      </w:r>
      <w:proofErr w:type="spellEnd"/>
      <w:r w:rsidRPr="00AD2788">
        <w:rPr>
          <w:lang w:val="en-IN"/>
        </w:rPr>
        <w:t>():</w:t>
      </w:r>
    </w:p>
    <w:p w:rsidR="00000000" w:rsidRPr="00AD2788" w:rsidRDefault="00B777C4" w:rsidP="00AD2788">
      <w:pPr>
        <w:ind w:left="360"/>
      </w:pPr>
      <w:r w:rsidRPr="00AD2788">
        <w:rPr>
          <w:lang w:val="en-IN"/>
        </w:rPr>
        <w:t xml:space="preserve">    </w:t>
      </w:r>
      <w:proofErr w:type="spellStart"/>
      <w:proofErr w:type="gramStart"/>
      <w:r w:rsidRPr="00AD2788">
        <w:rPr>
          <w:lang w:val="en-IN"/>
        </w:rPr>
        <w:t>w,</w:t>
      </w:r>
      <w:proofErr w:type="gramEnd"/>
      <w:r w:rsidRPr="00AD2788">
        <w:rPr>
          <w:lang w:val="en-IN"/>
        </w:rPr>
        <w:t>b,eta,max_epochs</w:t>
      </w:r>
      <w:proofErr w:type="spellEnd"/>
      <w:r w:rsidRPr="00AD2788">
        <w:rPr>
          <w:lang w:val="en-IN"/>
        </w:rPr>
        <w:t xml:space="preserve"> = -2, -2, 1.0,10</w:t>
      </w:r>
    </w:p>
    <w:p w:rsidR="00000000" w:rsidRPr="00AD2788" w:rsidRDefault="00B777C4" w:rsidP="00AD2788">
      <w:pPr>
        <w:ind w:left="360"/>
      </w:pPr>
      <w:r w:rsidRPr="00AD2788">
        <w:rPr>
          <w:lang w:val="en-IN"/>
        </w:rPr>
        <w:t xml:space="preserve">    </w:t>
      </w:r>
      <w:proofErr w:type="spellStart"/>
      <w:r w:rsidRPr="00AD2788">
        <w:rPr>
          <w:lang w:val="en-IN"/>
        </w:rPr>
        <w:t>prev_v_w</w:t>
      </w:r>
      <w:proofErr w:type="gramStart"/>
      <w:r w:rsidRPr="00AD2788">
        <w:rPr>
          <w:lang w:val="en-IN"/>
        </w:rPr>
        <w:t>,prev</w:t>
      </w:r>
      <w:proofErr w:type="gramEnd"/>
      <w:r w:rsidRPr="00AD2788">
        <w:rPr>
          <w:lang w:val="en-IN"/>
        </w:rPr>
        <w:t>_v_b,gamma</w:t>
      </w:r>
      <w:proofErr w:type="spellEnd"/>
      <w:r w:rsidRPr="00AD2788">
        <w:rPr>
          <w:lang w:val="en-IN"/>
        </w:rPr>
        <w:t>=0,0,0.9</w:t>
      </w:r>
    </w:p>
    <w:p w:rsidR="00000000" w:rsidRPr="00AD2788" w:rsidRDefault="00B777C4" w:rsidP="00AD2788">
      <w:pPr>
        <w:ind w:left="360"/>
      </w:pPr>
      <w:r w:rsidRPr="00AD2788">
        <w:rPr>
          <w:lang w:val="en-IN"/>
        </w:rPr>
        <w:t xml:space="preserve">    </w:t>
      </w:r>
      <w:proofErr w:type="gramStart"/>
      <w:r w:rsidRPr="00AD2788">
        <w:rPr>
          <w:lang w:val="en-IN"/>
        </w:rPr>
        <w:t>for</w:t>
      </w:r>
      <w:proofErr w:type="gramEnd"/>
      <w:r w:rsidRPr="00AD2788">
        <w:rPr>
          <w:lang w:val="en-IN"/>
        </w:rPr>
        <w:t xml:space="preserve"> </w:t>
      </w:r>
      <w:proofErr w:type="spellStart"/>
      <w:r w:rsidRPr="00AD2788">
        <w:rPr>
          <w:lang w:val="en-IN"/>
        </w:rPr>
        <w:t>i</w:t>
      </w:r>
      <w:proofErr w:type="spellEnd"/>
      <w:r w:rsidRPr="00AD2788">
        <w:rPr>
          <w:lang w:val="en-IN"/>
        </w:rPr>
        <w:t xml:space="preserve"> in range(</w:t>
      </w:r>
      <w:proofErr w:type="spellStart"/>
      <w:r w:rsidRPr="00AD2788">
        <w:rPr>
          <w:lang w:val="en-IN"/>
        </w:rPr>
        <w:t>max_epochs</w:t>
      </w:r>
      <w:proofErr w:type="spellEnd"/>
      <w:r w:rsidRPr="00AD2788">
        <w:rPr>
          <w:lang w:val="en-IN"/>
        </w:rPr>
        <w:t>):</w:t>
      </w:r>
    </w:p>
    <w:p w:rsidR="00000000" w:rsidRPr="00AD2788" w:rsidRDefault="00B777C4" w:rsidP="00AD2788">
      <w:pPr>
        <w:ind w:left="360"/>
      </w:pPr>
      <w:r w:rsidRPr="00AD2788">
        <w:rPr>
          <w:lang w:val="en-IN"/>
        </w:rPr>
        <w:t xml:space="preserve">        </w:t>
      </w:r>
      <w:proofErr w:type="spellStart"/>
      <w:proofErr w:type="gramStart"/>
      <w:r w:rsidRPr="00AD2788">
        <w:rPr>
          <w:lang w:val="en-IN"/>
        </w:rPr>
        <w:t>dw,</w:t>
      </w:r>
      <w:proofErr w:type="gramEnd"/>
      <w:r w:rsidRPr="00AD2788">
        <w:rPr>
          <w:lang w:val="en-IN"/>
        </w:rPr>
        <w:t>db</w:t>
      </w:r>
      <w:proofErr w:type="spellEnd"/>
      <w:r w:rsidRPr="00AD2788">
        <w:rPr>
          <w:lang w:val="en-IN"/>
        </w:rPr>
        <w:t>=0,0</w:t>
      </w:r>
    </w:p>
    <w:p w:rsidR="00000000" w:rsidRPr="00AD2788" w:rsidRDefault="00B777C4" w:rsidP="00AD2788">
      <w:pPr>
        <w:ind w:left="360"/>
      </w:pPr>
      <w:r w:rsidRPr="00AD2788">
        <w:rPr>
          <w:lang w:val="en-IN"/>
        </w:rPr>
        <w:t xml:space="preserve">        </w:t>
      </w:r>
      <w:proofErr w:type="gramStart"/>
      <w:r w:rsidRPr="00AD2788">
        <w:rPr>
          <w:lang w:val="en-IN"/>
        </w:rPr>
        <w:t>for</w:t>
      </w:r>
      <w:proofErr w:type="gramEnd"/>
      <w:r w:rsidRPr="00AD2788">
        <w:rPr>
          <w:lang w:val="en-IN"/>
        </w:rPr>
        <w:t xml:space="preserve"> </w:t>
      </w:r>
      <w:proofErr w:type="spellStart"/>
      <w:r w:rsidRPr="00AD2788">
        <w:rPr>
          <w:lang w:val="en-IN"/>
        </w:rPr>
        <w:t>x,y</w:t>
      </w:r>
      <w:proofErr w:type="spellEnd"/>
      <w:r w:rsidRPr="00AD2788">
        <w:rPr>
          <w:lang w:val="en-IN"/>
        </w:rPr>
        <w:t xml:space="preserve"> in zip(X,Y):</w:t>
      </w:r>
    </w:p>
    <w:p w:rsidR="00000000" w:rsidRPr="00AD2788" w:rsidRDefault="00B777C4" w:rsidP="00AD2788">
      <w:pPr>
        <w:ind w:left="360"/>
      </w:pPr>
      <w:r w:rsidRPr="00AD2788">
        <w:rPr>
          <w:lang w:val="en-IN"/>
        </w:rPr>
        <w:t xml:space="preserve">            </w:t>
      </w:r>
      <w:proofErr w:type="spellStart"/>
      <w:proofErr w:type="gramStart"/>
      <w:r w:rsidRPr="00AD2788">
        <w:rPr>
          <w:lang w:val="en-IN"/>
        </w:rPr>
        <w:t>dw</w:t>
      </w:r>
      <w:proofErr w:type="spellEnd"/>
      <w:proofErr w:type="gramEnd"/>
      <w:r w:rsidRPr="00AD2788">
        <w:rPr>
          <w:lang w:val="en-IN"/>
        </w:rPr>
        <w:t>+=</w:t>
      </w:r>
      <w:proofErr w:type="spellStart"/>
      <w:r w:rsidRPr="00AD2788">
        <w:rPr>
          <w:lang w:val="en-IN"/>
        </w:rPr>
        <w:t>grad_w</w:t>
      </w:r>
      <w:proofErr w:type="spellEnd"/>
      <w:r w:rsidRPr="00AD2788">
        <w:rPr>
          <w:lang w:val="en-IN"/>
        </w:rPr>
        <w:t>(</w:t>
      </w:r>
      <w:proofErr w:type="spellStart"/>
      <w:r w:rsidRPr="00AD2788">
        <w:rPr>
          <w:lang w:val="en-IN"/>
        </w:rPr>
        <w:t>w,b,x,y</w:t>
      </w:r>
      <w:proofErr w:type="spellEnd"/>
      <w:r w:rsidRPr="00AD2788">
        <w:rPr>
          <w:lang w:val="en-IN"/>
        </w:rPr>
        <w:t>)</w:t>
      </w:r>
    </w:p>
    <w:p w:rsidR="00000000" w:rsidRPr="00AD2788" w:rsidRDefault="00B777C4" w:rsidP="00AD2788">
      <w:pPr>
        <w:ind w:left="360"/>
      </w:pPr>
      <w:r w:rsidRPr="00AD2788">
        <w:rPr>
          <w:lang w:val="en-IN"/>
        </w:rPr>
        <w:t xml:space="preserve">            </w:t>
      </w:r>
      <w:proofErr w:type="spellStart"/>
      <w:proofErr w:type="gramStart"/>
      <w:r w:rsidRPr="00AD2788">
        <w:rPr>
          <w:lang w:val="en-IN"/>
        </w:rPr>
        <w:t>db</w:t>
      </w:r>
      <w:proofErr w:type="spellEnd"/>
      <w:proofErr w:type="gramEnd"/>
      <w:r w:rsidRPr="00AD2788">
        <w:rPr>
          <w:lang w:val="en-IN"/>
        </w:rPr>
        <w:t>+=</w:t>
      </w:r>
      <w:proofErr w:type="spellStart"/>
      <w:r w:rsidRPr="00AD2788">
        <w:rPr>
          <w:lang w:val="en-IN"/>
        </w:rPr>
        <w:t>grad_b</w:t>
      </w:r>
      <w:proofErr w:type="spellEnd"/>
      <w:r w:rsidRPr="00AD2788">
        <w:rPr>
          <w:lang w:val="en-IN"/>
        </w:rPr>
        <w:t>(</w:t>
      </w:r>
      <w:proofErr w:type="spellStart"/>
      <w:r w:rsidRPr="00AD2788">
        <w:rPr>
          <w:lang w:val="en-IN"/>
        </w:rPr>
        <w:t>w,b,x,y</w:t>
      </w:r>
      <w:proofErr w:type="spellEnd"/>
      <w:r w:rsidRPr="00AD2788">
        <w:rPr>
          <w:lang w:val="en-IN"/>
        </w:rPr>
        <w:t>)</w:t>
      </w:r>
    </w:p>
    <w:p w:rsidR="00000000" w:rsidRPr="00AD2788" w:rsidRDefault="00B777C4" w:rsidP="00AD2788">
      <w:pPr>
        <w:ind w:left="360"/>
      </w:pPr>
      <w:r w:rsidRPr="00AD2788">
        <w:rPr>
          <w:lang w:val="en-IN"/>
        </w:rPr>
        <w:t xml:space="preserve">        </w:t>
      </w:r>
      <w:proofErr w:type="spellStart"/>
      <w:r w:rsidRPr="00AD2788">
        <w:rPr>
          <w:lang w:val="en-IN"/>
        </w:rPr>
        <w:t>v_w</w:t>
      </w:r>
      <w:proofErr w:type="spellEnd"/>
      <w:r w:rsidRPr="00AD2788">
        <w:rPr>
          <w:lang w:val="en-IN"/>
        </w:rPr>
        <w:t>=gamma*</w:t>
      </w:r>
      <w:proofErr w:type="spellStart"/>
      <w:r w:rsidRPr="00AD2788">
        <w:rPr>
          <w:lang w:val="en-IN"/>
        </w:rPr>
        <w:t>prev_v_w+eta</w:t>
      </w:r>
      <w:proofErr w:type="spellEnd"/>
      <w:r w:rsidRPr="00AD2788">
        <w:rPr>
          <w:lang w:val="en-IN"/>
        </w:rPr>
        <w:t>*</w:t>
      </w:r>
      <w:proofErr w:type="spellStart"/>
      <w:proofErr w:type="gramStart"/>
      <w:r w:rsidRPr="00AD2788">
        <w:rPr>
          <w:lang w:val="en-IN"/>
        </w:rPr>
        <w:t>dw</w:t>
      </w:r>
      <w:proofErr w:type="spellEnd"/>
      <w:proofErr w:type="gramEnd"/>
    </w:p>
    <w:p w:rsidR="00000000" w:rsidRPr="00AD2788" w:rsidRDefault="00B777C4" w:rsidP="00AD2788">
      <w:pPr>
        <w:ind w:left="360"/>
      </w:pPr>
      <w:r w:rsidRPr="00AD2788">
        <w:rPr>
          <w:lang w:val="en-IN"/>
        </w:rPr>
        <w:t xml:space="preserve">        </w:t>
      </w:r>
      <w:proofErr w:type="spellStart"/>
      <w:r w:rsidRPr="00AD2788">
        <w:rPr>
          <w:lang w:val="en-IN"/>
        </w:rPr>
        <w:t>v_b</w:t>
      </w:r>
      <w:proofErr w:type="spellEnd"/>
      <w:r w:rsidRPr="00AD2788">
        <w:rPr>
          <w:lang w:val="en-IN"/>
        </w:rPr>
        <w:t>=gamma*</w:t>
      </w:r>
      <w:proofErr w:type="spellStart"/>
      <w:r w:rsidRPr="00AD2788">
        <w:rPr>
          <w:lang w:val="en-IN"/>
        </w:rPr>
        <w:t>prev_v_b+eta</w:t>
      </w:r>
      <w:proofErr w:type="spellEnd"/>
      <w:r w:rsidRPr="00AD2788">
        <w:rPr>
          <w:lang w:val="en-IN"/>
        </w:rPr>
        <w:t>*</w:t>
      </w:r>
      <w:proofErr w:type="spellStart"/>
      <w:r w:rsidRPr="00AD2788">
        <w:rPr>
          <w:lang w:val="en-IN"/>
        </w:rPr>
        <w:t>db</w:t>
      </w:r>
      <w:proofErr w:type="spellEnd"/>
    </w:p>
    <w:p w:rsidR="00000000" w:rsidRPr="00AD2788" w:rsidRDefault="00B777C4" w:rsidP="00AD2788">
      <w:pPr>
        <w:ind w:left="360"/>
      </w:pPr>
      <w:r w:rsidRPr="00AD2788">
        <w:rPr>
          <w:lang w:val="en-IN"/>
        </w:rPr>
        <w:t xml:space="preserve">        w=w-</w:t>
      </w:r>
      <w:proofErr w:type="spellStart"/>
      <w:r w:rsidRPr="00AD2788">
        <w:rPr>
          <w:lang w:val="en-IN"/>
        </w:rPr>
        <w:t>v_w</w:t>
      </w:r>
      <w:proofErr w:type="spellEnd"/>
    </w:p>
    <w:p w:rsidR="00000000" w:rsidRPr="00AD2788" w:rsidRDefault="00B777C4" w:rsidP="00AD2788">
      <w:pPr>
        <w:ind w:left="360"/>
      </w:pPr>
      <w:r w:rsidRPr="00AD2788">
        <w:rPr>
          <w:lang w:val="en-IN"/>
        </w:rPr>
        <w:t xml:space="preserve">        b=b-</w:t>
      </w:r>
      <w:proofErr w:type="spellStart"/>
      <w:r w:rsidRPr="00AD2788">
        <w:rPr>
          <w:lang w:val="en-IN"/>
        </w:rPr>
        <w:t>v_b</w:t>
      </w:r>
      <w:bookmarkStart w:id="0" w:name="_GoBack"/>
      <w:bookmarkEnd w:id="0"/>
      <w:proofErr w:type="spellEnd"/>
    </w:p>
    <w:p w:rsidR="00000000" w:rsidRPr="00AD2788" w:rsidRDefault="00B777C4" w:rsidP="00AD2788">
      <w:pPr>
        <w:ind w:left="360"/>
      </w:pPr>
      <w:r w:rsidRPr="00AD2788">
        <w:rPr>
          <w:lang w:val="en-IN"/>
        </w:rPr>
        <w:t xml:space="preserve">        </w:t>
      </w:r>
      <w:proofErr w:type="spellStart"/>
      <w:r w:rsidRPr="00AD2788">
        <w:rPr>
          <w:lang w:val="en-IN"/>
        </w:rPr>
        <w:t>prev_v_w</w:t>
      </w:r>
      <w:proofErr w:type="spellEnd"/>
      <w:r w:rsidRPr="00AD2788">
        <w:rPr>
          <w:lang w:val="en-IN"/>
        </w:rPr>
        <w:t>=</w:t>
      </w:r>
      <w:proofErr w:type="spellStart"/>
      <w:r w:rsidRPr="00AD2788">
        <w:rPr>
          <w:lang w:val="en-IN"/>
        </w:rPr>
        <w:t>v_w</w:t>
      </w:r>
      <w:proofErr w:type="spellEnd"/>
    </w:p>
    <w:p w:rsidR="00000000" w:rsidRPr="00AD2788" w:rsidRDefault="00B777C4" w:rsidP="00AD2788">
      <w:pPr>
        <w:ind w:left="360"/>
      </w:pPr>
      <w:r w:rsidRPr="00AD2788">
        <w:rPr>
          <w:lang w:val="en-IN"/>
        </w:rPr>
        <w:t xml:space="preserve">        </w:t>
      </w:r>
      <w:proofErr w:type="spellStart"/>
      <w:r w:rsidRPr="00AD2788">
        <w:rPr>
          <w:lang w:val="en-IN"/>
        </w:rPr>
        <w:t>prev_v_b</w:t>
      </w:r>
      <w:proofErr w:type="spellEnd"/>
      <w:r w:rsidRPr="00AD2788">
        <w:rPr>
          <w:lang w:val="en-IN"/>
        </w:rPr>
        <w:t>=</w:t>
      </w:r>
      <w:proofErr w:type="spellStart"/>
      <w:r w:rsidRPr="00AD2788">
        <w:rPr>
          <w:lang w:val="en-IN"/>
        </w:rPr>
        <w:t>v_b</w:t>
      </w:r>
      <w:proofErr w:type="spellEnd"/>
    </w:p>
    <w:p w:rsidR="00AD2788" w:rsidRDefault="00AD2788" w:rsidP="00AD2788">
      <w:pPr>
        <w:rPr>
          <w:lang w:val="en-IN"/>
        </w:rPr>
      </w:pPr>
      <w:r w:rsidRPr="00AD2788">
        <w:rPr>
          <w:lang w:val="en-IN"/>
        </w:rPr>
        <w:t xml:space="preserve">     </w:t>
      </w:r>
      <w:r>
        <w:rPr>
          <w:lang w:val="en-IN"/>
        </w:rPr>
        <w:tab/>
        <w:t xml:space="preserve"> </w:t>
      </w:r>
      <w:proofErr w:type="gramStart"/>
      <w:r w:rsidRPr="00AD2788">
        <w:rPr>
          <w:lang w:val="en-IN"/>
        </w:rPr>
        <w:t>print(</w:t>
      </w:r>
      <w:proofErr w:type="gramEnd"/>
      <w:r w:rsidRPr="00AD2788">
        <w:rPr>
          <w:lang w:val="en-IN"/>
        </w:rPr>
        <w:t>error(</w:t>
      </w:r>
      <w:proofErr w:type="spellStart"/>
      <w:r w:rsidRPr="00AD2788">
        <w:rPr>
          <w:lang w:val="en-IN"/>
        </w:rPr>
        <w:t>w,b</w:t>
      </w:r>
      <w:proofErr w:type="spellEnd"/>
      <w:r w:rsidRPr="00AD2788">
        <w:rPr>
          <w:lang w:val="en-IN"/>
        </w:rPr>
        <w:t>))</w:t>
      </w:r>
    </w:p>
    <w:p w:rsidR="00B777C4" w:rsidRPr="00B777C4" w:rsidRDefault="00B777C4" w:rsidP="00AD2788">
      <w:pPr>
        <w:rPr>
          <w:rStyle w:val="BookTitle"/>
        </w:rPr>
      </w:pPr>
    </w:p>
    <w:p w:rsidR="00000000" w:rsidRPr="00B777C4" w:rsidRDefault="00B777C4" w:rsidP="00B777C4">
      <w:pPr>
        <w:ind w:left="360"/>
        <w:rPr>
          <w:rStyle w:val="BookTitle"/>
        </w:rPr>
      </w:pPr>
      <w:r w:rsidRPr="00B777C4">
        <w:rPr>
          <w:rStyle w:val="BookTitle"/>
        </w:rPr>
        <w:t xml:space="preserve">In </w:t>
      </w:r>
      <w:proofErr w:type="spellStart"/>
      <w:r w:rsidRPr="00B777C4">
        <w:rPr>
          <w:rStyle w:val="BookTitle"/>
        </w:rPr>
        <w:t>nesterev</w:t>
      </w:r>
      <w:proofErr w:type="spellEnd"/>
      <w:r w:rsidRPr="00B777C4">
        <w:rPr>
          <w:rStyle w:val="BookTitle"/>
        </w:rPr>
        <w:t xml:space="preserve"> oscillations are smaller and the chances of escaping the minima </w:t>
      </w:r>
      <w:proofErr w:type="gramStart"/>
      <w:r w:rsidRPr="00B777C4">
        <w:rPr>
          <w:rStyle w:val="BookTitle"/>
        </w:rPr>
        <w:t>valley  also</w:t>
      </w:r>
      <w:proofErr w:type="gramEnd"/>
      <w:r w:rsidRPr="00B777C4">
        <w:rPr>
          <w:rStyle w:val="BookTitle"/>
        </w:rPr>
        <w:t xml:space="preserve"> smaller and chances are also less to cr</w:t>
      </w:r>
      <w:r w:rsidRPr="00B777C4">
        <w:rPr>
          <w:rStyle w:val="BookTitle"/>
        </w:rPr>
        <w:t>oss our region</w:t>
      </w:r>
    </w:p>
    <w:p w:rsidR="00B777C4" w:rsidRPr="00AD2788" w:rsidRDefault="00B777C4" w:rsidP="00AD2788">
      <w:pPr>
        <w:rPr>
          <w:lang w:val="en-IN"/>
        </w:rPr>
      </w:pPr>
    </w:p>
    <w:sectPr w:rsidR="00B777C4" w:rsidRPr="00AD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828369A"/>
    <w:multiLevelType w:val="hybridMultilevel"/>
    <w:tmpl w:val="CECE520A"/>
    <w:lvl w:ilvl="0" w:tplc="B4AEE3E6">
      <w:start w:val="1"/>
      <w:numFmt w:val="bullet"/>
      <w:lvlText w:val=""/>
      <w:lvlJc w:val="left"/>
      <w:pPr>
        <w:tabs>
          <w:tab w:val="num" w:pos="720"/>
        </w:tabs>
        <w:ind w:left="720" w:hanging="360"/>
      </w:pPr>
      <w:rPr>
        <w:rFonts w:ascii="Wingdings 2" w:hAnsi="Wingdings 2" w:hint="default"/>
      </w:rPr>
    </w:lvl>
    <w:lvl w:ilvl="1" w:tplc="7FEAB92C" w:tentative="1">
      <w:start w:val="1"/>
      <w:numFmt w:val="bullet"/>
      <w:lvlText w:val=""/>
      <w:lvlJc w:val="left"/>
      <w:pPr>
        <w:tabs>
          <w:tab w:val="num" w:pos="1440"/>
        </w:tabs>
        <w:ind w:left="1440" w:hanging="360"/>
      </w:pPr>
      <w:rPr>
        <w:rFonts w:ascii="Wingdings 2" w:hAnsi="Wingdings 2" w:hint="default"/>
      </w:rPr>
    </w:lvl>
    <w:lvl w:ilvl="2" w:tplc="58205034" w:tentative="1">
      <w:start w:val="1"/>
      <w:numFmt w:val="bullet"/>
      <w:lvlText w:val=""/>
      <w:lvlJc w:val="left"/>
      <w:pPr>
        <w:tabs>
          <w:tab w:val="num" w:pos="2160"/>
        </w:tabs>
        <w:ind w:left="2160" w:hanging="360"/>
      </w:pPr>
      <w:rPr>
        <w:rFonts w:ascii="Wingdings 2" w:hAnsi="Wingdings 2" w:hint="default"/>
      </w:rPr>
    </w:lvl>
    <w:lvl w:ilvl="3" w:tplc="2A94B8AA" w:tentative="1">
      <w:start w:val="1"/>
      <w:numFmt w:val="bullet"/>
      <w:lvlText w:val=""/>
      <w:lvlJc w:val="left"/>
      <w:pPr>
        <w:tabs>
          <w:tab w:val="num" w:pos="2880"/>
        </w:tabs>
        <w:ind w:left="2880" w:hanging="360"/>
      </w:pPr>
      <w:rPr>
        <w:rFonts w:ascii="Wingdings 2" w:hAnsi="Wingdings 2" w:hint="default"/>
      </w:rPr>
    </w:lvl>
    <w:lvl w:ilvl="4" w:tplc="F594D042" w:tentative="1">
      <w:start w:val="1"/>
      <w:numFmt w:val="bullet"/>
      <w:lvlText w:val=""/>
      <w:lvlJc w:val="left"/>
      <w:pPr>
        <w:tabs>
          <w:tab w:val="num" w:pos="3600"/>
        </w:tabs>
        <w:ind w:left="3600" w:hanging="360"/>
      </w:pPr>
      <w:rPr>
        <w:rFonts w:ascii="Wingdings 2" w:hAnsi="Wingdings 2" w:hint="default"/>
      </w:rPr>
    </w:lvl>
    <w:lvl w:ilvl="5" w:tplc="F27AC4B2" w:tentative="1">
      <w:start w:val="1"/>
      <w:numFmt w:val="bullet"/>
      <w:lvlText w:val=""/>
      <w:lvlJc w:val="left"/>
      <w:pPr>
        <w:tabs>
          <w:tab w:val="num" w:pos="4320"/>
        </w:tabs>
        <w:ind w:left="4320" w:hanging="360"/>
      </w:pPr>
      <w:rPr>
        <w:rFonts w:ascii="Wingdings 2" w:hAnsi="Wingdings 2" w:hint="default"/>
      </w:rPr>
    </w:lvl>
    <w:lvl w:ilvl="6" w:tplc="6298E7F8" w:tentative="1">
      <w:start w:val="1"/>
      <w:numFmt w:val="bullet"/>
      <w:lvlText w:val=""/>
      <w:lvlJc w:val="left"/>
      <w:pPr>
        <w:tabs>
          <w:tab w:val="num" w:pos="5040"/>
        </w:tabs>
        <w:ind w:left="5040" w:hanging="360"/>
      </w:pPr>
      <w:rPr>
        <w:rFonts w:ascii="Wingdings 2" w:hAnsi="Wingdings 2" w:hint="default"/>
      </w:rPr>
    </w:lvl>
    <w:lvl w:ilvl="7" w:tplc="AE00E432" w:tentative="1">
      <w:start w:val="1"/>
      <w:numFmt w:val="bullet"/>
      <w:lvlText w:val=""/>
      <w:lvlJc w:val="left"/>
      <w:pPr>
        <w:tabs>
          <w:tab w:val="num" w:pos="5760"/>
        </w:tabs>
        <w:ind w:left="5760" w:hanging="360"/>
      </w:pPr>
      <w:rPr>
        <w:rFonts w:ascii="Wingdings 2" w:hAnsi="Wingdings 2" w:hint="default"/>
      </w:rPr>
    </w:lvl>
    <w:lvl w:ilvl="8" w:tplc="D4E26F9A" w:tentative="1">
      <w:start w:val="1"/>
      <w:numFmt w:val="bullet"/>
      <w:lvlText w:val=""/>
      <w:lvlJc w:val="left"/>
      <w:pPr>
        <w:tabs>
          <w:tab w:val="num" w:pos="6480"/>
        </w:tabs>
        <w:ind w:left="6480" w:hanging="360"/>
      </w:pPr>
      <w:rPr>
        <w:rFonts w:ascii="Wingdings 2" w:hAnsi="Wingdings 2" w:hint="default"/>
      </w:rPr>
    </w:lvl>
  </w:abstractNum>
  <w:abstractNum w:abstractNumId="15">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1A0334"/>
    <w:multiLevelType w:val="hybridMultilevel"/>
    <w:tmpl w:val="20523C3A"/>
    <w:lvl w:ilvl="0" w:tplc="D5F48680">
      <w:start w:val="1"/>
      <w:numFmt w:val="bullet"/>
      <w:lvlText w:val=""/>
      <w:lvlJc w:val="left"/>
      <w:pPr>
        <w:tabs>
          <w:tab w:val="num" w:pos="720"/>
        </w:tabs>
        <w:ind w:left="720" w:hanging="360"/>
      </w:pPr>
      <w:rPr>
        <w:rFonts w:ascii="Wingdings 2" w:hAnsi="Wingdings 2" w:hint="default"/>
      </w:rPr>
    </w:lvl>
    <w:lvl w:ilvl="1" w:tplc="66FE7A22" w:tentative="1">
      <w:start w:val="1"/>
      <w:numFmt w:val="bullet"/>
      <w:lvlText w:val=""/>
      <w:lvlJc w:val="left"/>
      <w:pPr>
        <w:tabs>
          <w:tab w:val="num" w:pos="1440"/>
        </w:tabs>
        <w:ind w:left="1440" w:hanging="360"/>
      </w:pPr>
      <w:rPr>
        <w:rFonts w:ascii="Wingdings 2" w:hAnsi="Wingdings 2" w:hint="default"/>
      </w:rPr>
    </w:lvl>
    <w:lvl w:ilvl="2" w:tplc="F1EC7A92" w:tentative="1">
      <w:start w:val="1"/>
      <w:numFmt w:val="bullet"/>
      <w:lvlText w:val=""/>
      <w:lvlJc w:val="left"/>
      <w:pPr>
        <w:tabs>
          <w:tab w:val="num" w:pos="2160"/>
        </w:tabs>
        <w:ind w:left="2160" w:hanging="360"/>
      </w:pPr>
      <w:rPr>
        <w:rFonts w:ascii="Wingdings 2" w:hAnsi="Wingdings 2" w:hint="default"/>
      </w:rPr>
    </w:lvl>
    <w:lvl w:ilvl="3" w:tplc="C282AD60" w:tentative="1">
      <w:start w:val="1"/>
      <w:numFmt w:val="bullet"/>
      <w:lvlText w:val=""/>
      <w:lvlJc w:val="left"/>
      <w:pPr>
        <w:tabs>
          <w:tab w:val="num" w:pos="2880"/>
        </w:tabs>
        <w:ind w:left="2880" w:hanging="360"/>
      </w:pPr>
      <w:rPr>
        <w:rFonts w:ascii="Wingdings 2" w:hAnsi="Wingdings 2" w:hint="default"/>
      </w:rPr>
    </w:lvl>
    <w:lvl w:ilvl="4" w:tplc="C0C03296" w:tentative="1">
      <w:start w:val="1"/>
      <w:numFmt w:val="bullet"/>
      <w:lvlText w:val=""/>
      <w:lvlJc w:val="left"/>
      <w:pPr>
        <w:tabs>
          <w:tab w:val="num" w:pos="3600"/>
        </w:tabs>
        <w:ind w:left="3600" w:hanging="360"/>
      </w:pPr>
      <w:rPr>
        <w:rFonts w:ascii="Wingdings 2" w:hAnsi="Wingdings 2" w:hint="default"/>
      </w:rPr>
    </w:lvl>
    <w:lvl w:ilvl="5" w:tplc="FF7E2C7C" w:tentative="1">
      <w:start w:val="1"/>
      <w:numFmt w:val="bullet"/>
      <w:lvlText w:val=""/>
      <w:lvlJc w:val="left"/>
      <w:pPr>
        <w:tabs>
          <w:tab w:val="num" w:pos="4320"/>
        </w:tabs>
        <w:ind w:left="4320" w:hanging="360"/>
      </w:pPr>
      <w:rPr>
        <w:rFonts w:ascii="Wingdings 2" w:hAnsi="Wingdings 2" w:hint="default"/>
      </w:rPr>
    </w:lvl>
    <w:lvl w:ilvl="6" w:tplc="FB685242" w:tentative="1">
      <w:start w:val="1"/>
      <w:numFmt w:val="bullet"/>
      <w:lvlText w:val=""/>
      <w:lvlJc w:val="left"/>
      <w:pPr>
        <w:tabs>
          <w:tab w:val="num" w:pos="5040"/>
        </w:tabs>
        <w:ind w:left="5040" w:hanging="360"/>
      </w:pPr>
      <w:rPr>
        <w:rFonts w:ascii="Wingdings 2" w:hAnsi="Wingdings 2" w:hint="default"/>
      </w:rPr>
    </w:lvl>
    <w:lvl w:ilvl="7" w:tplc="07B8995E" w:tentative="1">
      <w:start w:val="1"/>
      <w:numFmt w:val="bullet"/>
      <w:lvlText w:val=""/>
      <w:lvlJc w:val="left"/>
      <w:pPr>
        <w:tabs>
          <w:tab w:val="num" w:pos="5760"/>
        </w:tabs>
        <w:ind w:left="5760" w:hanging="360"/>
      </w:pPr>
      <w:rPr>
        <w:rFonts w:ascii="Wingdings 2" w:hAnsi="Wingdings 2" w:hint="default"/>
      </w:rPr>
    </w:lvl>
    <w:lvl w:ilvl="8" w:tplc="58F64CB6" w:tentative="1">
      <w:start w:val="1"/>
      <w:numFmt w:val="bullet"/>
      <w:lvlText w:val=""/>
      <w:lvlJc w:val="left"/>
      <w:pPr>
        <w:tabs>
          <w:tab w:val="num" w:pos="6480"/>
        </w:tabs>
        <w:ind w:left="6480" w:hanging="360"/>
      </w:pPr>
      <w:rPr>
        <w:rFonts w:ascii="Wingdings 2" w:hAnsi="Wingdings 2" w:hint="default"/>
      </w:rPr>
    </w:lvl>
  </w:abstractNum>
  <w:abstractNum w:abstractNumId="22">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9BC170D"/>
    <w:multiLevelType w:val="hybridMultilevel"/>
    <w:tmpl w:val="FD1E0B76"/>
    <w:lvl w:ilvl="0" w:tplc="1F649A5A">
      <w:start w:val="1"/>
      <w:numFmt w:val="bullet"/>
      <w:lvlText w:val=""/>
      <w:lvlJc w:val="left"/>
      <w:pPr>
        <w:tabs>
          <w:tab w:val="num" w:pos="720"/>
        </w:tabs>
        <w:ind w:left="720" w:hanging="360"/>
      </w:pPr>
      <w:rPr>
        <w:rFonts w:ascii="Wingdings 2" w:hAnsi="Wingdings 2" w:hint="default"/>
      </w:rPr>
    </w:lvl>
    <w:lvl w:ilvl="1" w:tplc="E6E80A8E" w:tentative="1">
      <w:start w:val="1"/>
      <w:numFmt w:val="bullet"/>
      <w:lvlText w:val=""/>
      <w:lvlJc w:val="left"/>
      <w:pPr>
        <w:tabs>
          <w:tab w:val="num" w:pos="1440"/>
        </w:tabs>
        <w:ind w:left="1440" w:hanging="360"/>
      </w:pPr>
      <w:rPr>
        <w:rFonts w:ascii="Wingdings 2" w:hAnsi="Wingdings 2" w:hint="default"/>
      </w:rPr>
    </w:lvl>
    <w:lvl w:ilvl="2" w:tplc="2476138C" w:tentative="1">
      <w:start w:val="1"/>
      <w:numFmt w:val="bullet"/>
      <w:lvlText w:val=""/>
      <w:lvlJc w:val="left"/>
      <w:pPr>
        <w:tabs>
          <w:tab w:val="num" w:pos="2160"/>
        </w:tabs>
        <w:ind w:left="2160" w:hanging="360"/>
      </w:pPr>
      <w:rPr>
        <w:rFonts w:ascii="Wingdings 2" w:hAnsi="Wingdings 2" w:hint="default"/>
      </w:rPr>
    </w:lvl>
    <w:lvl w:ilvl="3" w:tplc="5F70E50A" w:tentative="1">
      <w:start w:val="1"/>
      <w:numFmt w:val="bullet"/>
      <w:lvlText w:val=""/>
      <w:lvlJc w:val="left"/>
      <w:pPr>
        <w:tabs>
          <w:tab w:val="num" w:pos="2880"/>
        </w:tabs>
        <w:ind w:left="2880" w:hanging="360"/>
      </w:pPr>
      <w:rPr>
        <w:rFonts w:ascii="Wingdings 2" w:hAnsi="Wingdings 2" w:hint="default"/>
      </w:rPr>
    </w:lvl>
    <w:lvl w:ilvl="4" w:tplc="59BAAC60" w:tentative="1">
      <w:start w:val="1"/>
      <w:numFmt w:val="bullet"/>
      <w:lvlText w:val=""/>
      <w:lvlJc w:val="left"/>
      <w:pPr>
        <w:tabs>
          <w:tab w:val="num" w:pos="3600"/>
        </w:tabs>
        <w:ind w:left="3600" w:hanging="360"/>
      </w:pPr>
      <w:rPr>
        <w:rFonts w:ascii="Wingdings 2" w:hAnsi="Wingdings 2" w:hint="default"/>
      </w:rPr>
    </w:lvl>
    <w:lvl w:ilvl="5" w:tplc="71CC40EE" w:tentative="1">
      <w:start w:val="1"/>
      <w:numFmt w:val="bullet"/>
      <w:lvlText w:val=""/>
      <w:lvlJc w:val="left"/>
      <w:pPr>
        <w:tabs>
          <w:tab w:val="num" w:pos="4320"/>
        </w:tabs>
        <w:ind w:left="4320" w:hanging="360"/>
      </w:pPr>
      <w:rPr>
        <w:rFonts w:ascii="Wingdings 2" w:hAnsi="Wingdings 2" w:hint="default"/>
      </w:rPr>
    </w:lvl>
    <w:lvl w:ilvl="6" w:tplc="5B32EB30" w:tentative="1">
      <w:start w:val="1"/>
      <w:numFmt w:val="bullet"/>
      <w:lvlText w:val=""/>
      <w:lvlJc w:val="left"/>
      <w:pPr>
        <w:tabs>
          <w:tab w:val="num" w:pos="5040"/>
        </w:tabs>
        <w:ind w:left="5040" w:hanging="360"/>
      </w:pPr>
      <w:rPr>
        <w:rFonts w:ascii="Wingdings 2" w:hAnsi="Wingdings 2" w:hint="default"/>
      </w:rPr>
    </w:lvl>
    <w:lvl w:ilvl="7" w:tplc="12DC0956" w:tentative="1">
      <w:start w:val="1"/>
      <w:numFmt w:val="bullet"/>
      <w:lvlText w:val=""/>
      <w:lvlJc w:val="left"/>
      <w:pPr>
        <w:tabs>
          <w:tab w:val="num" w:pos="5760"/>
        </w:tabs>
        <w:ind w:left="5760" w:hanging="360"/>
      </w:pPr>
      <w:rPr>
        <w:rFonts w:ascii="Wingdings 2" w:hAnsi="Wingdings 2" w:hint="default"/>
      </w:rPr>
    </w:lvl>
    <w:lvl w:ilvl="8" w:tplc="6AB2989A" w:tentative="1">
      <w:start w:val="1"/>
      <w:numFmt w:val="bullet"/>
      <w:lvlText w:val=""/>
      <w:lvlJc w:val="left"/>
      <w:pPr>
        <w:tabs>
          <w:tab w:val="num" w:pos="6480"/>
        </w:tabs>
        <w:ind w:left="6480" w:hanging="360"/>
      </w:pPr>
      <w:rPr>
        <w:rFonts w:ascii="Wingdings 2" w:hAnsi="Wingdings 2" w:hint="default"/>
      </w:rPr>
    </w:lvl>
  </w:abstractNum>
  <w:abstractNum w:abstractNumId="24">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14"/>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97"/>
    <w:rsid w:val="00645252"/>
    <w:rsid w:val="006D3D74"/>
    <w:rsid w:val="00815BCD"/>
    <w:rsid w:val="0083569A"/>
    <w:rsid w:val="00A9204E"/>
    <w:rsid w:val="00AD2788"/>
    <w:rsid w:val="00B777C4"/>
    <w:rsid w:val="00D6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20343-7173-410E-B52A-5D424961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13364">
      <w:bodyDiv w:val="1"/>
      <w:marLeft w:val="0"/>
      <w:marRight w:val="0"/>
      <w:marTop w:val="0"/>
      <w:marBottom w:val="0"/>
      <w:divBdr>
        <w:top w:val="none" w:sz="0" w:space="0" w:color="auto"/>
        <w:left w:val="none" w:sz="0" w:space="0" w:color="auto"/>
        <w:bottom w:val="none" w:sz="0" w:space="0" w:color="auto"/>
        <w:right w:val="none" w:sz="0" w:space="0" w:color="auto"/>
      </w:divBdr>
      <w:divsChild>
        <w:div w:id="642003865">
          <w:marLeft w:val="547"/>
          <w:marRight w:val="0"/>
          <w:marTop w:val="67"/>
          <w:marBottom w:val="120"/>
          <w:divBdr>
            <w:top w:val="none" w:sz="0" w:space="0" w:color="auto"/>
            <w:left w:val="none" w:sz="0" w:space="0" w:color="auto"/>
            <w:bottom w:val="none" w:sz="0" w:space="0" w:color="auto"/>
            <w:right w:val="none" w:sz="0" w:space="0" w:color="auto"/>
          </w:divBdr>
        </w:div>
        <w:div w:id="1901792540">
          <w:marLeft w:val="547"/>
          <w:marRight w:val="0"/>
          <w:marTop w:val="67"/>
          <w:marBottom w:val="120"/>
          <w:divBdr>
            <w:top w:val="none" w:sz="0" w:space="0" w:color="auto"/>
            <w:left w:val="none" w:sz="0" w:space="0" w:color="auto"/>
            <w:bottom w:val="none" w:sz="0" w:space="0" w:color="auto"/>
            <w:right w:val="none" w:sz="0" w:space="0" w:color="auto"/>
          </w:divBdr>
        </w:div>
        <w:div w:id="1007102034">
          <w:marLeft w:val="547"/>
          <w:marRight w:val="0"/>
          <w:marTop w:val="67"/>
          <w:marBottom w:val="120"/>
          <w:divBdr>
            <w:top w:val="none" w:sz="0" w:space="0" w:color="auto"/>
            <w:left w:val="none" w:sz="0" w:space="0" w:color="auto"/>
            <w:bottom w:val="none" w:sz="0" w:space="0" w:color="auto"/>
            <w:right w:val="none" w:sz="0" w:space="0" w:color="auto"/>
          </w:divBdr>
        </w:div>
        <w:div w:id="251670231">
          <w:marLeft w:val="547"/>
          <w:marRight w:val="0"/>
          <w:marTop w:val="67"/>
          <w:marBottom w:val="120"/>
          <w:divBdr>
            <w:top w:val="none" w:sz="0" w:space="0" w:color="auto"/>
            <w:left w:val="none" w:sz="0" w:space="0" w:color="auto"/>
            <w:bottom w:val="none" w:sz="0" w:space="0" w:color="auto"/>
            <w:right w:val="none" w:sz="0" w:space="0" w:color="auto"/>
          </w:divBdr>
        </w:div>
        <w:div w:id="2060744630">
          <w:marLeft w:val="547"/>
          <w:marRight w:val="0"/>
          <w:marTop w:val="67"/>
          <w:marBottom w:val="120"/>
          <w:divBdr>
            <w:top w:val="none" w:sz="0" w:space="0" w:color="auto"/>
            <w:left w:val="none" w:sz="0" w:space="0" w:color="auto"/>
            <w:bottom w:val="none" w:sz="0" w:space="0" w:color="auto"/>
            <w:right w:val="none" w:sz="0" w:space="0" w:color="auto"/>
          </w:divBdr>
        </w:div>
        <w:div w:id="576402349">
          <w:marLeft w:val="547"/>
          <w:marRight w:val="0"/>
          <w:marTop w:val="67"/>
          <w:marBottom w:val="120"/>
          <w:divBdr>
            <w:top w:val="none" w:sz="0" w:space="0" w:color="auto"/>
            <w:left w:val="none" w:sz="0" w:space="0" w:color="auto"/>
            <w:bottom w:val="none" w:sz="0" w:space="0" w:color="auto"/>
            <w:right w:val="none" w:sz="0" w:space="0" w:color="auto"/>
          </w:divBdr>
        </w:div>
        <w:div w:id="1801727415">
          <w:marLeft w:val="547"/>
          <w:marRight w:val="0"/>
          <w:marTop w:val="67"/>
          <w:marBottom w:val="120"/>
          <w:divBdr>
            <w:top w:val="none" w:sz="0" w:space="0" w:color="auto"/>
            <w:left w:val="none" w:sz="0" w:space="0" w:color="auto"/>
            <w:bottom w:val="none" w:sz="0" w:space="0" w:color="auto"/>
            <w:right w:val="none" w:sz="0" w:space="0" w:color="auto"/>
          </w:divBdr>
        </w:div>
        <w:div w:id="1821729150">
          <w:marLeft w:val="547"/>
          <w:marRight w:val="0"/>
          <w:marTop w:val="67"/>
          <w:marBottom w:val="120"/>
          <w:divBdr>
            <w:top w:val="none" w:sz="0" w:space="0" w:color="auto"/>
            <w:left w:val="none" w:sz="0" w:space="0" w:color="auto"/>
            <w:bottom w:val="none" w:sz="0" w:space="0" w:color="auto"/>
            <w:right w:val="none" w:sz="0" w:space="0" w:color="auto"/>
          </w:divBdr>
        </w:div>
        <w:div w:id="917329464">
          <w:marLeft w:val="547"/>
          <w:marRight w:val="0"/>
          <w:marTop w:val="67"/>
          <w:marBottom w:val="120"/>
          <w:divBdr>
            <w:top w:val="none" w:sz="0" w:space="0" w:color="auto"/>
            <w:left w:val="none" w:sz="0" w:space="0" w:color="auto"/>
            <w:bottom w:val="none" w:sz="0" w:space="0" w:color="auto"/>
            <w:right w:val="none" w:sz="0" w:space="0" w:color="auto"/>
          </w:divBdr>
        </w:div>
        <w:div w:id="1993606404">
          <w:marLeft w:val="547"/>
          <w:marRight w:val="0"/>
          <w:marTop w:val="67"/>
          <w:marBottom w:val="120"/>
          <w:divBdr>
            <w:top w:val="none" w:sz="0" w:space="0" w:color="auto"/>
            <w:left w:val="none" w:sz="0" w:space="0" w:color="auto"/>
            <w:bottom w:val="none" w:sz="0" w:space="0" w:color="auto"/>
            <w:right w:val="none" w:sz="0" w:space="0" w:color="auto"/>
          </w:divBdr>
        </w:div>
        <w:div w:id="1731228483">
          <w:marLeft w:val="547"/>
          <w:marRight w:val="0"/>
          <w:marTop w:val="67"/>
          <w:marBottom w:val="120"/>
          <w:divBdr>
            <w:top w:val="none" w:sz="0" w:space="0" w:color="auto"/>
            <w:left w:val="none" w:sz="0" w:space="0" w:color="auto"/>
            <w:bottom w:val="none" w:sz="0" w:space="0" w:color="auto"/>
            <w:right w:val="none" w:sz="0" w:space="0" w:color="auto"/>
          </w:divBdr>
        </w:div>
        <w:div w:id="2091536958">
          <w:marLeft w:val="547"/>
          <w:marRight w:val="0"/>
          <w:marTop w:val="67"/>
          <w:marBottom w:val="120"/>
          <w:divBdr>
            <w:top w:val="none" w:sz="0" w:space="0" w:color="auto"/>
            <w:left w:val="none" w:sz="0" w:space="0" w:color="auto"/>
            <w:bottom w:val="none" w:sz="0" w:space="0" w:color="auto"/>
            <w:right w:val="none" w:sz="0" w:space="0" w:color="auto"/>
          </w:divBdr>
        </w:div>
        <w:div w:id="775060077">
          <w:marLeft w:val="547"/>
          <w:marRight w:val="0"/>
          <w:marTop w:val="67"/>
          <w:marBottom w:val="120"/>
          <w:divBdr>
            <w:top w:val="none" w:sz="0" w:space="0" w:color="auto"/>
            <w:left w:val="none" w:sz="0" w:space="0" w:color="auto"/>
            <w:bottom w:val="none" w:sz="0" w:space="0" w:color="auto"/>
            <w:right w:val="none" w:sz="0" w:space="0" w:color="auto"/>
          </w:divBdr>
        </w:div>
        <w:div w:id="1254318468">
          <w:marLeft w:val="547"/>
          <w:marRight w:val="0"/>
          <w:marTop w:val="67"/>
          <w:marBottom w:val="120"/>
          <w:divBdr>
            <w:top w:val="none" w:sz="0" w:space="0" w:color="auto"/>
            <w:left w:val="none" w:sz="0" w:space="0" w:color="auto"/>
            <w:bottom w:val="none" w:sz="0" w:space="0" w:color="auto"/>
            <w:right w:val="none" w:sz="0" w:space="0" w:color="auto"/>
          </w:divBdr>
        </w:div>
      </w:divsChild>
    </w:div>
    <w:div w:id="794831278">
      <w:bodyDiv w:val="1"/>
      <w:marLeft w:val="0"/>
      <w:marRight w:val="0"/>
      <w:marTop w:val="0"/>
      <w:marBottom w:val="0"/>
      <w:divBdr>
        <w:top w:val="none" w:sz="0" w:space="0" w:color="auto"/>
        <w:left w:val="none" w:sz="0" w:space="0" w:color="auto"/>
        <w:bottom w:val="none" w:sz="0" w:space="0" w:color="auto"/>
        <w:right w:val="none" w:sz="0" w:space="0" w:color="auto"/>
      </w:divBdr>
      <w:divsChild>
        <w:div w:id="646202800">
          <w:marLeft w:val="547"/>
          <w:marRight w:val="0"/>
          <w:marTop w:val="67"/>
          <w:marBottom w:val="120"/>
          <w:divBdr>
            <w:top w:val="none" w:sz="0" w:space="0" w:color="auto"/>
            <w:left w:val="none" w:sz="0" w:space="0" w:color="auto"/>
            <w:bottom w:val="none" w:sz="0" w:space="0" w:color="auto"/>
            <w:right w:val="none" w:sz="0" w:space="0" w:color="auto"/>
          </w:divBdr>
        </w:div>
        <w:div w:id="677738290">
          <w:marLeft w:val="547"/>
          <w:marRight w:val="0"/>
          <w:marTop w:val="67"/>
          <w:marBottom w:val="120"/>
          <w:divBdr>
            <w:top w:val="none" w:sz="0" w:space="0" w:color="auto"/>
            <w:left w:val="none" w:sz="0" w:space="0" w:color="auto"/>
            <w:bottom w:val="none" w:sz="0" w:space="0" w:color="auto"/>
            <w:right w:val="none" w:sz="0" w:space="0" w:color="auto"/>
          </w:divBdr>
        </w:div>
        <w:div w:id="1563563050">
          <w:marLeft w:val="547"/>
          <w:marRight w:val="0"/>
          <w:marTop w:val="67"/>
          <w:marBottom w:val="120"/>
          <w:divBdr>
            <w:top w:val="none" w:sz="0" w:space="0" w:color="auto"/>
            <w:left w:val="none" w:sz="0" w:space="0" w:color="auto"/>
            <w:bottom w:val="none" w:sz="0" w:space="0" w:color="auto"/>
            <w:right w:val="none" w:sz="0" w:space="0" w:color="auto"/>
          </w:divBdr>
        </w:div>
        <w:div w:id="64885702">
          <w:marLeft w:val="547"/>
          <w:marRight w:val="0"/>
          <w:marTop w:val="67"/>
          <w:marBottom w:val="120"/>
          <w:divBdr>
            <w:top w:val="none" w:sz="0" w:space="0" w:color="auto"/>
            <w:left w:val="none" w:sz="0" w:space="0" w:color="auto"/>
            <w:bottom w:val="none" w:sz="0" w:space="0" w:color="auto"/>
            <w:right w:val="none" w:sz="0" w:space="0" w:color="auto"/>
          </w:divBdr>
        </w:div>
        <w:div w:id="439909076">
          <w:marLeft w:val="547"/>
          <w:marRight w:val="0"/>
          <w:marTop w:val="67"/>
          <w:marBottom w:val="120"/>
          <w:divBdr>
            <w:top w:val="none" w:sz="0" w:space="0" w:color="auto"/>
            <w:left w:val="none" w:sz="0" w:space="0" w:color="auto"/>
            <w:bottom w:val="none" w:sz="0" w:space="0" w:color="auto"/>
            <w:right w:val="none" w:sz="0" w:space="0" w:color="auto"/>
          </w:divBdr>
        </w:div>
        <w:div w:id="1788353749">
          <w:marLeft w:val="547"/>
          <w:marRight w:val="0"/>
          <w:marTop w:val="67"/>
          <w:marBottom w:val="120"/>
          <w:divBdr>
            <w:top w:val="none" w:sz="0" w:space="0" w:color="auto"/>
            <w:left w:val="none" w:sz="0" w:space="0" w:color="auto"/>
            <w:bottom w:val="none" w:sz="0" w:space="0" w:color="auto"/>
            <w:right w:val="none" w:sz="0" w:space="0" w:color="auto"/>
          </w:divBdr>
        </w:div>
        <w:div w:id="1834834477">
          <w:marLeft w:val="547"/>
          <w:marRight w:val="0"/>
          <w:marTop w:val="67"/>
          <w:marBottom w:val="120"/>
          <w:divBdr>
            <w:top w:val="none" w:sz="0" w:space="0" w:color="auto"/>
            <w:left w:val="none" w:sz="0" w:space="0" w:color="auto"/>
            <w:bottom w:val="none" w:sz="0" w:space="0" w:color="auto"/>
            <w:right w:val="none" w:sz="0" w:space="0" w:color="auto"/>
          </w:divBdr>
        </w:div>
        <w:div w:id="1607156904">
          <w:marLeft w:val="547"/>
          <w:marRight w:val="0"/>
          <w:marTop w:val="67"/>
          <w:marBottom w:val="120"/>
          <w:divBdr>
            <w:top w:val="none" w:sz="0" w:space="0" w:color="auto"/>
            <w:left w:val="none" w:sz="0" w:space="0" w:color="auto"/>
            <w:bottom w:val="none" w:sz="0" w:space="0" w:color="auto"/>
            <w:right w:val="none" w:sz="0" w:space="0" w:color="auto"/>
          </w:divBdr>
        </w:div>
        <w:div w:id="361438036">
          <w:marLeft w:val="547"/>
          <w:marRight w:val="0"/>
          <w:marTop w:val="67"/>
          <w:marBottom w:val="120"/>
          <w:divBdr>
            <w:top w:val="none" w:sz="0" w:space="0" w:color="auto"/>
            <w:left w:val="none" w:sz="0" w:space="0" w:color="auto"/>
            <w:bottom w:val="none" w:sz="0" w:space="0" w:color="auto"/>
            <w:right w:val="none" w:sz="0" w:space="0" w:color="auto"/>
          </w:divBdr>
        </w:div>
        <w:div w:id="1659646372">
          <w:marLeft w:val="547"/>
          <w:marRight w:val="0"/>
          <w:marTop w:val="67"/>
          <w:marBottom w:val="120"/>
          <w:divBdr>
            <w:top w:val="none" w:sz="0" w:space="0" w:color="auto"/>
            <w:left w:val="none" w:sz="0" w:space="0" w:color="auto"/>
            <w:bottom w:val="none" w:sz="0" w:space="0" w:color="auto"/>
            <w:right w:val="none" w:sz="0" w:space="0" w:color="auto"/>
          </w:divBdr>
        </w:div>
        <w:div w:id="909995765">
          <w:marLeft w:val="547"/>
          <w:marRight w:val="0"/>
          <w:marTop w:val="67"/>
          <w:marBottom w:val="120"/>
          <w:divBdr>
            <w:top w:val="none" w:sz="0" w:space="0" w:color="auto"/>
            <w:left w:val="none" w:sz="0" w:space="0" w:color="auto"/>
            <w:bottom w:val="none" w:sz="0" w:space="0" w:color="auto"/>
            <w:right w:val="none" w:sz="0" w:space="0" w:color="auto"/>
          </w:divBdr>
        </w:div>
        <w:div w:id="1129736904">
          <w:marLeft w:val="547"/>
          <w:marRight w:val="0"/>
          <w:marTop w:val="67"/>
          <w:marBottom w:val="120"/>
          <w:divBdr>
            <w:top w:val="none" w:sz="0" w:space="0" w:color="auto"/>
            <w:left w:val="none" w:sz="0" w:space="0" w:color="auto"/>
            <w:bottom w:val="none" w:sz="0" w:space="0" w:color="auto"/>
            <w:right w:val="none" w:sz="0" w:space="0" w:color="auto"/>
          </w:divBdr>
        </w:div>
        <w:div w:id="327639989">
          <w:marLeft w:val="547"/>
          <w:marRight w:val="0"/>
          <w:marTop w:val="67"/>
          <w:marBottom w:val="120"/>
          <w:divBdr>
            <w:top w:val="none" w:sz="0" w:space="0" w:color="auto"/>
            <w:left w:val="none" w:sz="0" w:space="0" w:color="auto"/>
            <w:bottom w:val="none" w:sz="0" w:space="0" w:color="auto"/>
            <w:right w:val="none" w:sz="0" w:space="0" w:color="auto"/>
          </w:divBdr>
        </w:div>
        <w:div w:id="80613388">
          <w:marLeft w:val="547"/>
          <w:marRight w:val="0"/>
          <w:marTop w:val="67"/>
          <w:marBottom w:val="120"/>
          <w:divBdr>
            <w:top w:val="none" w:sz="0" w:space="0" w:color="auto"/>
            <w:left w:val="none" w:sz="0" w:space="0" w:color="auto"/>
            <w:bottom w:val="none" w:sz="0" w:space="0" w:color="auto"/>
            <w:right w:val="none" w:sz="0" w:space="0" w:color="auto"/>
          </w:divBdr>
        </w:div>
      </w:divsChild>
    </w:div>
    <w:div w:id="1466965270">
      <w:bodyDiv w:val="1"/>
      <w:marLeft w:val="0"/>
      <w:marRight w:val="0"/>
      <w:marTop w:val="0"/>
      <w:marBottom w:val="0"/>
      <w:divBdr>
        <w:top w:val="none" w:sz="0" w:space="0" w:color="auto"/>
        <w:left w:val="none" w:sz="0" w:space="0" w:color="auto"/>
        <w:bottom w:val="none" w:sz="0" w:space="0" w:color="auto"/>
        <w:right w:val="none" w:sz="0" w:space="0" w:color="auto"/>
      </w:divBdr>
      <w:divsChild>
        <w:div w:id="299381832">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2020-08-27T08:49:00Z</dcterms:created>
  <dcterms:modified xsi:type="dcterms:W3CDTF">2020-08-27T09:14:00Z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